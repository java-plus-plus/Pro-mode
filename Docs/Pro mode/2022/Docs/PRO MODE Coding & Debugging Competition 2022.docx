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5"/>
        <w:tblW w:w="5000" w:type="pct"/>
        <w:tblLayout w:type="fixed"/>
        <w:tblLook w:val="0600" w:firstRow="0" w:lastRow="0" w:firstColumn="0" w:lastColumn="0" w:noHBand="1" w:noVBand="1"/>
        <w:tblDescription w:val="Header layout table"/>
      </w:tblPr>
      <w:tblGrid>
        <w:gridCol w:w="3117"/>
        <w:gridCol w:w="5817"/>
        <w:gridCol w:w="1866"/>
      </w:tblGrid>
      <w:tr w:rsidR="00A66B18" w:rsidRPr="0041428F" w14:paraId="1EF4FAD6" w14:textId="77777777" w:rsidTr="004515A2">
        <w:trPr>
          <w:trHeight w:val="966"/>
        </w:trPr>
        <w:tc>
          <w:tcPr>
            <w:tcW w:w="10790" w:type="dxa"/>
            <w:gridSpan w:val="3"/>
          </w:tcPr>
          <w:p w14:paraId="5EB1FC49" w14:textId="77777777" w:rsidR="00A66B18" w:rsidRDefault="00196106" w:rsidP="007E7F36">
            <w:pPr>
              <w:pStyle w:val="Title"/>
            </w:pPr>
            <w:r>
              <w:t>PRO MODE</w:t>
            </w:r>
          </w:p>
          <w:p w14:paraId="3CC64FED" w14:textId="40CFA6BF" w:rsidR="00196106" w:rsidRPr="00196106" w:rsidRDefault="00196106" w:rsidP="00196106">
            <w:r w:rsidRPr="00196106">
              <w:rPr>
                <w:color w:val="FFFFFF" w:themeColor="background1"/>
              </w:rPr>
              <w:t>Coding &amp; Debugging competition by SCIENTILLA IT Club of BCA Dept</w:t>
            </w:r>
          </w:p>
        </w:tc>
      </w:tr>
      <w:tr w:rsidR="007E7F36" w:rsidRPr="0041428F" w14:paraId="074B4232" w14:textId="77777777" w:rsidTr="004515A2">
        <w:trPr>
          <w:trHeight w:val="492"/>
        </w:trPr>
        <w:tc>
          <w:tcPr>
            <w:tcW w:w="3114" w:type="dxa"/>
          </w:tcPr>
          <w:p w14:paraId="4F11A479" w14:textId="06E74B19" w:rsidR="007E7F36" w:rsidRDefault="00196106" w:rsidP="007E7F36">
            <w:pPr>
              <w:pStyle w:val="MeetingInfo"/>
            </w:pPr>
            <w:r>
              <w:t>Venue</w:t>
            </w:r>
            <w:r w:rsidR="007E7F36">
              <w:t>:</w:t>
            </w:r>
          </w:p>
        </w:tc>
        <w:tc>
          <w:tcPr>
            <w:tcW w:w="5812" w:type="dxa"/>
          </w:tcPr>
          <w:p w14:paraId="72DF84C7" w14:textId="714A3E48" w:rsidR="007E7F36" w:rsidRDefault="00196106" w:rsidP="007E7F36">
            <w:pPr>
              <w:pStyle w:val="ContactInfo"/>
            </w:pPr>
            <w:r>
              <w:t>Computer Lab</w:t>
            </w:r>
          </w:p>
        </w:tc>
        <w:tc>
          <w:tcPr>
            <w:tcW w:w="1864" w:type="dxa"/>
          </w:tcPr>
          <w:p w14:paraId="03F5C9CC" w14:textId="77777777" w:rsidR="007E7F36" w:rsidRDefault="007E7F36" w:rsidP="00A66B18">
            <w:pPr>
              <w:pStyle w:val="ContactInfo"/>
            </w:pPr>
          </w:p>
        </w:tc>
      </w:tr>
      <w:tr w:rsidR="007E7F36" w:rsidRPr="0041428F" w14:paraId="273333C7" w14:textId="77777777" w:rsidTr="004515A2">
        <w:trPr>
          <w:trHeight w:val="492"/>
        </w:trPr>
        <w:tc>
          <w:tcPr>
            <w:tcW w:w="3114" w:type="dxa"/>
          </w:tcPr>
          <w:p w14:paraId="6D373CA5" w14:textId="77777777" w:rsidR="007E7F36" w:rsidRDefault="007E7F36" w:rsidP="007E7F36">
            <w:pPr>
              <w:pStyle w:val="MeetingInfo"/>
            </w:pPr>
            <w:r>
              <w:t>Date:</w:t>
            </w:r>
          </w:p>
        </w:tc>
        <w:tc>
          <w:tcPr>
            <w:tcW w:w="5812" w:type="dxa"/>
          </w:tcPr>
          <w:p w14:paraId="7B1E86E4" w14:textId="5106A859" w:rsidR="007E7F36" w:rsidRDefault="00196106" w:rsidP="007E7F36">
            <w:pPr>
              <w:pStyle w:val="ContactInfo"/>
            </w:pPr>
            <w:r>
              <w:t>22nd Feb 2022</w:t>
            </w:r>
          </w:p>
        </w:tc>
        <w:tc>
          <w:tcPr>
            <w:tcW w:w="1864" w:type="dxa"/>
          </w:tcPr>
          <w:p w14:paraId="5D29C9E5" w14:textId="77777777" w:rsidR="007E7F36" w:rsidRDefault="007E7F36" w:rsidP="00A66B18">
            <w:pPr>
              <w:pStyle w:val="ContactInfo"/>
            </w:pPr>
          </w:p>
        </w:tc>
      </w:tr>
      <w:tr w:rsidR="007E7F36" w:rsidRPr="0041428F" w14:paraId="49DEADA0" w14:textId="77777777" w:rsidTr="004515A2">
        <w:trPr>
          <w:trHeight w:val="492"/>
        </w:trPr>
        <w:tc>
          <w:tcPr>
            <w:tcW w:w="3114" w:type="dxa"/>
          </w:tcPr>
          <w:p w14:paraId="72562E1C" w14:textId="77777777" w:rsidR="007E7F36" w:rsidRDefault="007E7F36" w:rsidP="007E7F36">
            <w:pPr>
              <w:pStyle w:val="MeetingInfo"/>
            </w:pPr>
            <w:r>
              <w:t>Time:</w:t>
            </w:r>
          </w:p>
        </w:tc>
        <w:tc>
          <w:tcPr>
            <w:tcW w:w="5812" w:type="dxa"/>
          </w:tcPr>
          <w:p w14:paraId="6F33D9B0" w14:textId="2EF14005" w:rsidR="007E7F36" w:rsidRDefault="00196106" w:rsidP="007E7F36">
            <w:pPr>
              <w:pStyle w:val="ContactInfo"/>
            </w:pPr>
            <w:r>
              <w:t>1:30 to 3:30 PM</w:t>
            </w:r>
          </w:p>
        </w:tc>
        <w:tc>
          <w:tcPr>
            <w:tcW w:w="1864" w:type="dxa"/>
          </w:tcPr>
          <w:p w14:paraId="333315F9" w14:textId="77777777" w:rsidR="007E7F36" w:rsidRDefault="007E7F36" w:rsidP="00A66B18">
            <w:pPr>
              <w:pStyle w:val="ContactInfo"/>
            </w:pPr>
          </w:p>
        </w:tc>
      </w:tr>
      <w:tr w:rsidR="007E7F36" w:rsidRPr="0041428F" w14:paraId="01B9957F" w14:textId="77777777" w:rsidTr="004515A2">
        <w:trPr>
          <w:trHeight w:val="492"/>
        </w:trPr>
        <w:tc>
          <w:tcPr>
            <w:tcW w:w="3114" w:type="dxa"/>
          </w:tcPr>
          <w:p w14:paraId="7EB7A77E" w14:textId="192BE14F" w:rsidR="007E7F36" w:rsidRDefault="004515A2" w:rsidP="007E7F36">
            <w:pPr>
              <w:pStyle w:val="MeetingInfo"/>
            </w:pPr>
            <w:r>
              <w:t>IT Club coordinators</w:t>
            </w:r>
            <w:r w:rsidR="007E7F36">
              <w:t>:</w:t>
            </w:r>
          </w:p>
        </w:tc>
        <w:tc>
          <w:tcPr>
            <w:tcW w:w="5812" w:type="dxa"/>
          </w:tcPr>
          <w:p w14:paraId="66A17AD7" w14:textId="2B0B35AA" w:rsidR="007E7F36" w:rsidRDefault="00196106" w:rsidP="007E7F36">
            <w:pPr>
              <w:pStyle w:val="ContactInfo"/>
            </w:pPr>
            <w:r>
              <w:t>Jishnu Raj, Muhammed Naf</w:t>
            </w:r>
            <w:r w:rsidR="004E06BD">
              <w:t>ih</w:t>
            </w:r>
            <w:r>
              <w:t>, Arghaya Das Dev</w:t>
            </w:r>
          </w:p>
        </w:tc>
        <w:tc>
          <w:tcPr>
            <w:tcW w:w="1864" w:type="dxa"/>
          </w:tcPr>
          <w:p w14:paraId="5BF283DD" w14:textId="77777777" w:rsidR="007E7F36" w:rsidRDefault="007E7F36" w:rsidP="00A66B18">
            <w:pPr>
              <w:pStyle w:val="ContactInfo"/>
            </w:pPr>
          </w:p>
        </w:tc>
      </w:tr>
    </w:tbl>
    <w:p w14:paraId="00EF7FE5" w14:textId="77777777" w:rsidR="00196106" w:rsidRDefault="00196106" w:rsidP="00196106"/>
    <w:p w14:paraId="449AB18B" w14:textId="77777777" w:rsidR="00196106" w:rsidRDefault="00196106" w:rsidP="00196106"/>
    <w:p w14:paraId="208BDEE2" w14:textId="7F0A2E2F" w:rsidR="00196106" w:rsidRDefault="00196106" w:rsidP="00763DB0">
      <w:r>
        <w:t>The IT CLUB (SCINTILLA) of the Department of Computer Applications is organizing a Coding and Debugging Competition for all BCA students on 22nd Feb 2022. Interested students can participate and show their coding skills and win exciting prizes. Give your names for the same to the IT Club coordinators.</w:t>
      </w:r>
    </w:p>
    <w:p w14:paraId="1332FAE9" w14:textId="009E7E27" w:rsidR="00196106" w:rsidRDefault="00196106" w:rsidP="00763DB0">
      <w:pPr>
        <w:pStyle w:val="Heading1"/>
      </w:pPr>
      <w:r>
        <w:t>Instructions</w:t>
      </w:r>
    </w:p>
    <w:p w14:paraId="5B5A5C6F" w14:textId="77777777" w:rsidR="00196106" w:rsidRPr="00196106" w:rsidRDefault="00196106" w:rsidP="00196106">
      <w:pPr>
        <w:spacing w:before="0" w:after="0"/>
      </w:pPr>
    </w:p>
    <w:p w14:paraId="125DA53D" w14:textId="77777777" w:rsidR="00196106" w:rsidRDefault="00196106" w:rsidP="00196106">
      <w:pPr>
        <w:spacing w:before="0" w:after="0"/>
      </w:pPr>
      <w:r>
        <w:t>You'll be getting three different programs to perform certain tasks.</w:t>
      </w:r>
    </w:p>
    <w:p w14:paraId="489824DD" w14:textId="68BC1424" w:rsidR="00196106" w:rsidRDefault="00196106" w:rsidP="00196106">
      <w:pPr>
        <w:spacing w:before="0" w:after="0"/>
      </w:pPr>
      <w:r>
        <w:t>The program will be containing several syntax and logical errors.</w:t>
      </w:r>
    </w:p>
    <w:p w14:paraId="7D29A772" w14:textId="42FBE136" w:rsidR="00196106" w:rsidRDefault="00196106" w:rsidP="00196106">
      <w:pPr>
        <w:spacing w:before="0" w:after="0"/>
      </w:pPr>
      <w:r>
        <w:t>All you need to do is to find out all the errors and fix them.</w:t>
      </w:r>
    </w:p>
    <w:p w14:paraId="53FBA8FC" w14:textId="77777777" w:rsidR="00196106" w:rsidRDefault="00196106" w:rsidP="00196106">
      <w:pPr>
        <w:spacing w:before="0" w:after="0"/>
      </w:pPr>
    </w:p>
    <w:p w14:paraId="0C20B449" w14:textId="788EB99D" w:rsidR="00196106" w:rsidRDefault="00196106" w:rsidP="00196106">
      <w:r>
        <w:t>Each of the three questions will be having three different scores depending on their complexity, and you can choose which one to attend first, and which one to attend at last.</w:t>
      </w:r>
    </w:p>
    <w:p w14:paraId="6C64299B" w14:textId="1673B5B9" w:rsidR="00196106" w:rsidRDefault="00196106" w:rsidP="00196106">
      <w:r>
        <w:t>Each and every line of code will be having an explanation comment near it, so you can understand the use of each line of coding just by reading the comment written in plain English. This will help you to understand the algorithm even if you're not experienced in programming.</w:t>
      </w:r>
    </w:p>
    <w:p w14:paraId="7B6A1AC9" w14:textId="700F2D15" w:rsidR="00196106" w:rsidRDefault="00196106" w:rsidP="00196106">
      <w:r>
        <w:t>Since students of each year are being currently taught different programming languages, we have given you the option to solve the problem in either C, C++, or Java programming language.</w:t>
      </w:r>
    </w:p>
    <w:p w14:paraId="3092878F" w14:textId="3F02DEA7" w:rsidR="00196106" w:rsidRDefault="00196106" w:rsidP="00196106">
      <w:r>
        <w:t>You'll see the same program written</w:t>
      </w:r>
      <w:r w:rsidR="004515A2">
        <w:t xml:space="preserve"> in</w:t>
      </w:r>
      <w:r>
        <w:t xml:space="preserve"> both these three languages inside their respective folders</w:t>
      </w:r>
      <w:r w:rsidR="00C93823">
        <w:t xml:space="preserve">. </w:t>
      </w:r>
    </w:p>
    <w:p w14:paraId="00673A37" w14:textId="6E5D3A93" w:rsidR="00196106" w:rsidRDefault="00196106" w:rsidP="00196106">
      <w:pPr>
        <w:spacing w:after="0"/>
      </w:pPr>
      <w:r>
        <w:t>Desktop/ProMode/</w:t>
      </w:r>
      <w:r w:rsidRPr="00DF1C5D">
        <w:rPr>
          <w:color w:val="7F7F7F" w:themeColor="text1" w:themeTint="80"/>
        </w:rPr>
        <w:t>&lt;program_name&gt;</w:t>
      </w:r>
      <w:r>
        <w:t>/C/</w:t>
      </w:r>
      <w:r w:rsidRPr="00DF1C5D">
        <w:rPr>
          <w:color w:val="7F7F7F" w:themeColor="text1" w:themeTint="80"/>
        </w:rPr>
        <w:t>&lt;program_name&gt;</w:t>
      </w:r>
      <w:r>
        <w:t>.c</w:t>
      </w:r>
    </w:p>
    <w:p w14:paraId="13310B7A" w14:textId="08BD9A3D" w:rsidR="00196106" w:rsidRDefault="00196106" w:rsidP="00196106">
      <w:pPr>
        <w:spacing w:after="0"/>
      </w:pPr>
      <w:r>
        <w:t>Desktop/ProMode/</w:t>
      </w:r>
      <w:r w:rsidRPr="00DF1C5D">
        <w:rPr>
          <w:color w:val="7F7F7F" w:themeColor="text1" w:themeTint="80"/>
        </w:rPr>
        <w:t>&lt;program_name&gt;</w:t>
      </w:r>
      <w:r>
        <w:t>/CPP/</w:t>
      </w:r>
      <w:r w:rsidRPr="00DF1C5D">
        <w:rPr>
          <w:color w:val="7F7F7F" w:themeColor="text1" w:themeTint="80"/>
        </w:rPr>
        <w:t>&lt;program_name&gt;</w:t>
      </w:r>
      <w:r>
        <w:t>.</w:t>
      </w:r>
      <w:r w:rsidR="002E6AC4">
        <w:t>c</w:t>
      </w:r>
      <w:r>
        <w:t xml:space="preserve">pp </w:t>
      </w:r>
    </w:p>
    <w:p w14:paraId="0B96F569" w14:textId="44ABAAA0" w:rsidR="00196106" w:rsidRDefault="00196106" w:rsidP="002E6AC4">
      <w:pPr>
        <w:spacing w:after="0"/>
      </w:pPr>
      <w:r>
        <w:t>Desktop/ProMode/</w:t>
      </w:r>
      <w:r w:rsidRPr="00DF1C5D">
        <w:rPr>
          <w:color w:val="7F7F7F" w:themeColor="text1" w:themeTint="80"/>
        </w:rPr>
        <w:t>&lt;program_name&gt;</w:t>
      </w:r>
      <w:r>
        <w:t>/Java/</w:t>
      </w:r>
      <w:r w:rsidRPr="00DF1C5D">
        <w:rPr>
          <w:color w:val="7F7F7F" w:themeColor="text1" w:themeTint="80"/>
        </w:rPr>
        <w:t>&lt;program_name&gt;</w:t>
      </w:r>
      <w:r>
        <w:t>.java</w:t>
      </w:r>
    </w:p>
    <w:p w14:paraId="0354C135" w14:textId="5D7CE298" w:rsidR="00196106" w:rsidRDefault="00196106" w:rsidP="002E6AC4">
      <w:r>
        <w:lastRenderedPageBreak/>
        <w:t>Remember: Solving the same program's problem in more than one programming language will give you a mark only for any on the solution. This competition is all about your debugging and problem-solving skills, not your experience in a specific, or any programming language.</w:t>
      </w:r>
    </w:p>
    <w:p w14:paraId="218E9C04" w14:textId="77777777" w:rsidR="006E2700" w:rsidRDefault="00196106" w:rsidP="006E2700">
      <w:r>
        <w:t xml:space="preserve">After solving each </w:t>
      </w:r>
      <w:r w:rsidR="002E6AC4">
        <w:t>problem,</w:t>
      </w:r>
      <w:r>
        <w:t xml:space="preserve"> you must inform the invigilator so that they can make a record of the time when you have finished working on the problem.</w:t>
      </w:r>
      <w:r w:rsidR="006E2700">
        <w:t xml:space="preserve"> </w:t>
      </w:r>
    </w:p>
    <w:p w14:paraId="6A53A89B" w14:textId="026E0F00" w:rsidR="006E2700" w:rsidRPr="00F76718" w:rsidRDefault="006E2700" w:rsidP="006E2700">
      <w:r>
        <w:t xml:space="preserve">If multiple participants score the same points, we will be considering the </w:t>
      </w:r>
      <w:r w:rsidR="00F76718">
        <w:t>time of their code submission</w:t>
      </w:r>
    </w:p>
    <w:p w14:paraId="010F553B" w14:textId="628537B5" w:rsidR="002E6AC4" w:rsidRDefault="002E6AC4" w:rsidP="002E6AC4">
      <w:r>
        <w:t>You can use any offline code editor, you can use any of the given three programming languages, and all you have to do is to make as many programs you can, properly executable.</w:t>
      </w:r>
    </w:p>
    <w:p w14:paraId="2054C1EF" w14:textId="77777777" w:rsidR="00196106" w:rsidRDefault="00196106" w:rsidP="00196106">
      <w:r>
        <w:t>You can see the score for each problem at the 7th line of every program file.</w:t>
      </w:r>
    </w:p>
    <w:p w14:paraId="6EA0AC03" w14:textId="77777777" w:rsidR="00196106" w:rsidRDefault="00196106" w:rsidP="00196106">
      <w:r>
        <w:t>You must enter your name, semester, and section in the documentation section of the program.</w:t>
      </w:r>
    </w:p>
    <w:p w14:paraId="78C32982" w14:textId="5846AEC2" w:rsidR="00A66B18" w:rsidRDefault="00196106" w:rsidP="00196106">
      <w:r>
        <w:t>A sample is given below for the program documentation.</w:t>
      </w:r>
    </w:p>
    <w:p w14:paraId="650937C9" w14:textId="77777777" w:rsidR="00763DB0" w:rsidRPr="00763DB0" w:rsidRDefault="00763DB0" w:rsidP="00763DB0">
      <w:pPr>
        <w:shd w:val="clear" w:color="auto" w:fill="1E1E1E"/>
        <w:spacing w:before="0" w:after="0" w:line="285" w:lineRule="atLeast"/>
        <w:ind w:left="0" w:right="0"/>
        <w:rPr>
          <w:rFonts w:ascii="Fira Code" w:eastAsia="Times New Roman" w:hAnsi="Fira Code" w:cs="Times New Roman"/>
          <w:color w:val="D4D4D4"/>
          <w:kern w:val="0"/>
          <w:sz w:val="21"/>
          <w:szCs w:val="21"/>
          <w:lang w:val="en-IN" w:eastAsia="en-IN" w:bidi="ml-IN"/>
        </w:rPr>
      </w:pPr>
      <w:r w:rsidRPr="00763DB0">
        <w:rPr>
          <w:rFonts w:ascii="Fira Code" w:eastAsia="Times New Roman" w:hAnsi="Fira Code" w:cs="Times New Roman"/>
          <w:color w:val="6A9955"/>
          <w:kern w:val="0"/>
          <w:sz w:val="21"/>
          <w:szCs w:val="21"/>
          <w:lang w:val="en-IN" w:eastAsia="en-IN" w:bidi="ml-IN"/>
        </w:rPr>
        <w:t>/**</w:t>
      </w:r>
    </w:p>
    <w:p w14:paraId="2DAE07DE" w14:textId="77777777" w:rsidR="00763DB0" w:rsidRPr="00763DB0" w:rsidRDefault="00763DB0" w:rsidP="00763DB0">
      <w:pPr>
        <w:shd w:val="clear" w:color="auto" w:fill="1E1E1E"/>
        <w:spacing w:before="0" w:after="0" w:line="285" w:lineRule="atLeast"/>
        <w:ind w:left="0" w:right="0"/>
        <w:rPr>
          <w:rFonts w:ascii="Fira Code" w:eastAsia="Times New Roman" w:hAnsi="Fira Code" w:cs="Times New Roman"/>
          <w:color w:val="D4D4D4"/>
          <w:kern w:val="0"/>
          <w:sz w:val="21"/>
          <w:szCs w:val="21"/>
          <w:lang w:val="en-IN" w:eastAsia="en-IN" w:bidi="ml-IN"/>
        </w:rPr>
      </w:pPr>
      <w:r w:rsidRPr="00763DB0">
        <w:rPr>
          <w:rFonts w:ascii="Fira Code" w:eastAsia="Times New Roman" w:hAnsi="Fira Code" w:cs="Times New Roman"/>
          <w:color w:val="6A9955"/>
          <w:kern w:val="0"/>
          <w:sz w:val="21"/>
          <w:szCs w:val="21"/>
          <w:lang w:val="en-IN" w:eastAsia="en-IN" w:bidi="ml-IN"/>
        </w:rPr>
        <w:t> * @file &lt;program_name&gt;.java</w:t>
      </w:r>
    </w:p>
    <w:p w14:paraId="08708E11" w14:textId="77777777" w:rsidR="00763DB0" w:rsidRPr="00763DB0" w:rsidRDefault="00763DB0" w:rsidP="00763DB0">
      <w:pPr>
        <w:shd w:val="clear" w:color="auto" w:fill="1E1E1E"/>
        <w:spacing w:before="0" w:after="0" w:line="285" w:lineRule="atLeast"/>
        <w:ind w:left="0" w:right="0"/>
        <w:rPr>
          <w:rFonts w:ascii="Fira Code" w:eastAsia="Times New Roman" w:hAnsi="Fira Code" w:cs="Times New Roman"/>
          <w:color w:val="D4D4D4"/>
          <w:kern w:val="0"/>
          <w:sz w:val="21"/>
          <w:szCs w:val="21"/>
          <w:lang w:val="en-IN" w:eastAsia="en-IN" w:bidi="ml-IN"/>
        </w:rPr>
      </w:pPr>
      <w:r w:rsidRPr="00763DB0">
        <w:rPr>
          <w:rFonts w:ascii="Fira Code" w:eastAsia="Times New Roman" w:hAnsi="Fira Code" w:cs="Times New Roman"/>
          <w:color w:val="6A9955"/>
          <w:kern w:val="0"/>
          <w:sz w:val="21"/>
          <w:szCs w:val="21"/>
          <w:lang w:val="en-IN" w:eastAsia="en-IN" w:bidi="ml-IN"/>
        </w:rPr>
        <w:t xml:space="preserve"> * </w:t>
      </w:r>
      <w:r w:rsidRPr="00763DB0">
        <w:rPr>
          <w:rFonts w:ascii="Fira Code" w:eastAsia="Times New Roman" w:hAnsi="Fira Code" w:cs="Times New Roman"/>
          <w:color w:val="569CD6"/>
          <w:kern w:val="0"/>
          <w:sz w:val="21"/>
          <w:szCs w:val="21"/>
          <w:lang w:val="en-IN" w:eastAsia="en-IN" w:bidi="ml-IN"/>
        </w:rPr>
        <w:t>@author</w:t>
      </w:r>
      <w:r w:rsidRPr="00763DB0">
        <w:rPr>
          <w:rFonts w:ascii="Fira Code" w:eastAsia="Times New Roman" w:hAnsi="Fira Code" w:cs="Times New Roman"/>
          <w:color w:val="6A9955"/>
          <w:kern w:val="0"/>
          <w:sz w:val="21"/>
          <w:szCs w:val="21"/>
          <w:lang w:val="en-IN" w:eastAsia="en-IN" w:bidi="ml-IN"/>
        </w:rPr>
        <w:t xml:space="preserve"> Anshu Raman (3rd Sem/ B Section)</w:t>
      </w:r>
    </w:p>
    <w:p w14:paraId="6106E16A" w14:textId="77777777" w:rsidR="00763DB0" w:rsidRPr="00763DB0" w:rsidRDefault="00763DB0" w:rsidP="00763DB0">
      <w:pPr>
        <w:shd w:val="clear" w:color="auto" w:fill="1E1E1E"/>
        <w:spacing w:before="0" w:after="0" w:line="285" w:lineRule="atLeast"/>
        <w:ind w:left="0" w:right="0"/>
        <w:rPr>
          <w:rFonts w:ascii="Fira Code" w:eastAsia="Times New Roman" w:hAnsi="Fira Code" w:cs="Times New Roman"/>
          <w:color w:val="D4D4D4"/>
          <w:kern w:val="0"/>
          <w:sz w:val="21"/>
          <w:szCs w:val="21"/>
          <w:lang w:val="en-IN" w:eastAsia="en-IN" w:bidi="ml-IN"/>
        </w:rPr>
      </w:pPr>
      <w:r w:rsidRPr="00763DB0">
        <w:rPr>
          <w:rFonts w:ascii="Fira Code" w:eastAsia="Times New Roman" w:hAnsi="Fira Code" w:cs="Times New Roman"/>
          <w:color w:val="6A9955"/>
          <w:kern w:val="0"/>
          <w:sz w:val="21"/>
          <w:szCs w:val="21"/>
          <w:lang w:val="en-IN" w:eastAsia="en-IN" w:bidi="ml-IN"/>
        </w:rPr>
        <w:t xml:space="preserve"> * </w:t>
      </w:r>
      <w:r w:rsidRPr="00763DB0">
        <w:rPr>
          <w:rFonts w:ascii="Fira Code" w:eastAsia="Times New Roman" w:hAnsi="Fira Code" w:cs="Times New Roman"/>
          <w:color w:val="569CD6"/>
          <w:kern w:val="0"/>
          <w:sz w:val="21"/>
          <w:szCs w:val="21"/>
          <w:lang w:val="en-IN" w:eastAsia="en-IN" w:bidi="ml-IN"/>
        </w:rPr>
        <w:t>@version</w:t>
      </w:r>
      <w:r w:rsidRPr="00763DB0">
        <w:rPr>
          <w:rFonts w:ascii="Fira Code" w:eastAsia="Times New Roman" w:hAnsi="Fira Code" w:cs="Times New Roman"/>
          <w:color w:val="6A9955"/>
          <w:kern w:val="0"/>
          <w:sz w:val="21"/>
          <w:szCs w:val="21"/>
          <w:lang w:val="en-IN" w:eastAsia="en-IN" w:bidi="ml-IN"/>
        </w:rPr>
        <w:t xml:space="preserve"> 0.1</w:t>
      </w:r>
    </w:p>
    <w:p w14:paraId="60028509" w14:textId="77777777" w:rsidR="00763DB0" w:rsidRPr="00763DB0" w:rsidRDefault="00763DB0" w:rsidP="00763DB0">
      <w:pPr>
        <w:shd w:val="clear" w:color="auto" w:fill="1E1E1E"/>
        <w:spacing w:before="0" w:after="0" w:line="285" w:lineRule="atLeast"/>
        <w:ind w:left="0" w:right="0"/>
        <w:rPr>
          <w:rFonts w:ascii="Fira Code" w:eastAsia="Times New Roman" w:hAnsi="Fira Code" w:cs="Times New Roman"/>
          <w:color w:val="D4D4D4"/>
          <w:kern w:val="0"/>
          <w:sz w:val="21"/>
          <w:szCs w:val="21"/>
          <w:lang w:val="en-IN" w:eastAsia="en-IN" w:bidi="ml-IN"/>
        </w:rPr>
      </w:pPr>
      <w:r w:rsidRPr="00763DB0">
        <w:rPr>
          <w:rFonts w:ascii="Fira Code" w:eastAsia="Times New Roman" w:hAnsi="Fira Code" w:cs="Times New Roman"/>
          <w:color w:val="6A9955"/>
          <w:kern w:val="0"/>
          <w:sz w:val="21"/>
          <w:szCs w:val="21"/>
          <w:lang w:val="en-IN" w:eastAsia="en-IN" w:bidi="ml-IN"/>
        </w:rPr>
        <w:t xml:space="preserve"> * </w:t>
      </w:r>
      <w:r w:rsidRPr="00F75580">
        <w:rPr>
          <w:rFonts w:ascii="Fira Code" w:eastAsia="Times New Roman" w:hAnsi="Fira Code" w:cs="Times New Roman"/>
          <w:color w:val="569CD6"/>
          <w:kern w:val="0"/>
          <w:sz w:val="21"/>
          <w:szCs w:val="21"/>
          <w:lang w:val="en-IN" w:eastAsia="en-IN" w:bidi="ml-IN"/>
        </w:rPr>
        <w:t>@date</w:t>
      </w:r>
      <w:r w:rsidRPr="00763DB0">
        <w:rPr>
          <w:rFonts w:ascii="Fira Code" w:eastAsia="Times New Roman" w:hAnsi="Fira Code" w:cs="Times New Roman"/>
          <w:color w:val="6A9955"/>
          <w:kern w:val="0"/>
          <w:sz w:val="21"/>
          <w:szCs w:val="21"/>
          <w:lang w:val="en-IN" w:eastAsia="en-IN" w:bidi="ml-IN"/>
        </w:rPr>
        <w:t xml:space="preserve"> 2022-02-22</w:t>
      </w:r>
    </w:p>
    <w:p w14:paraId="5BB688D4" w14:textId="77777777" w:rsidR="00763DB0" w:rsidRPr="00763DB0" w:rsidRDefault="00763DB0" w:rsidP="00763DB0">
      <w:pPr>
        <w:shd w:val="clear" w:color="auto" w:fill="1E1E1E"/>
        <w:spacing w:before="0" w:after="0" w:line="285" w:lineRule="atLeast"/>
        <w:ind w:left="0" w:right="0"/>
        <w:rPr>
          <w:rFonts w:ascii="Fira Code" w:eastAsia="Times New Roman" w:hAnsi="Fira Code" w:cs="Times New Roman"/>
          <w:color w:val="D4D4D4"/>
          <w:kern w:val="0"/>
          <w:sz w:val="21"/>
          <w:szCs w:val="21"/>
          <w:lang w:val="en-IN" w:eastAsia="en-IN" w:bidi="ml-IN"/>
        </w:rPr>
      </w:pPr>
      <w:r w:rsidRPr="00763DB0">
        <w:rPr>
          <w:rFonts w:ascii="Fira Code" w:eastAsia="Times New Roman" w:hAnsi="Fira Code" w:cs="Times New Roman"/>
          <w:color w:val="6A9955"/>
          <w:kern w:val="0"/>
          <w:sz w:val="21"/>
          <w:szCs w:val="21"/>
          <w:lang w:val="en-IN" w:eastAsia="en-IN" w:bidi="ml-IN"/>
        </w:rPr>
        <w:t> *</w:t>
      </w:r>
    </w:p>
    <w:p w14:paraId="04AC0FB3" w14:textId="64B4B80A" w:rsidR="00763DB0" w:rsidRPr="00763DB0" w:rsidRDefault="00763DB0" w:rsidP="00763DB0">
      <w:pPr>
        <w:shd w:val="clear" w:color="auto" w:fill="1E1E1E"/>
        <w:spacing w:before="0" w:after="0" w:line="285" w:lineRule="atLeast"/>
        <w:ind w:left="0" w:right="0"/>
        <w:rPr>
          <w:rFonts w:ascii="Fira Code" w:eastAsia="Times New Roman" w:hAnsi="Fira Code" w:cs="Times New Roman"/>
          <w:color w:val="D4D4D4"/>
          <w:kern w:val="0"/>
          <w:sz w:val="21"/>
          <w:szCs w:val="21"/>
          <w:lang w:val="en-IN" w:eastAsia="en-IN" w:bidi="ml-IN"/>
        </w:rPr>
      </w:pPr>
      <w:r w:rsidRPr="00763DB0">
        <w:rPr>
          <w:rFonts w:ascii="Fira Code" w:eastAsia="Times New Roman" w:hAnsi="Fira Code" w:cs="Times New Roman"/>
          <w:color w:val="6A9955"/>
          <w:kern w:val="0"/>
          <w:sz w:val="21"/>
          <w:szCs w:val="21"/>
          <w:lang w:val="en-IN" w:eastAsia="en-IN" w:bidi="ml-IN"/>
        </w:rPr>
        <w:t xml:space="preserve"> * </w:t>
      </w:r>
      <w:r w:rsidRPr="00AE1627">
        <w:rPr>
          <w:rFonts w:ascii="Fira Code" w:eastAsia="Times New Roman" w:hAnsi="Fira Code" w:cs="Times New Roman"/>
          <w:color w:val="569CD6"/>
          <w:kern w:val="0"/>
          <w:sz w:val="21"/>
          <w:szCs w:val="21"/>
          <w:lang w:val="en-IN" w:eastAsia="en-IN" w:bidi="ml-IN"/>
        </w:rPr>
        <w:t>SCORE</w:t>
      </w:r>
      <w:r w:rsidRPr="00763DB0">
        <w:rPr>
          <w:rFonts w:ascii="Fira Code" w:eastAsia="Times New Roman" w:hAnsi="Fira Code" w:cs="Times New Roman"/>
          <w:color w:val="6A9955"/>
          <w:kern w:val="0"/>
          <w:sz w:val="21"/>
          <w:szCs w:val="21"/>
          <w:lang w:val="en-IN" w:eastAsia="en-IN" w:bidi="ml-IN"/>
        </w:rPr>
        <w:t xml:space="preserve">: </w:t>
      </w:r>
      <w:r w:rsidR="004E06BD">
        <w:rPr>
          <w:rFonts w:ascii="Fira Code" w:eastAsia="Times New Roman" w:hAnsi="Fira Code" w:cs="Times New Roman"/>
          <w:color w:val="6A9955"/>
          <w:kern w:val="0"/>
          <w:sz w:val="21"/>
          <w:szCs w:val="21"/>
          <w:lang w:val="en-IN" w:eastAsia="en-IN" w:bidi="ml-IN"/>
        </w:rPr>
        <w:t>12</w:t>
      </w:r>
      <w:r w:rsidR="00990BB0">
        <w:rPr>
          <w:rFonts w:ascii="Fira Code" w:eastAsia="Times New Roman" w:hAnsi="Fira Code" w:cs="Times New Roman"/>
          <w:color w:val="6A9955"/>
          <w:kern w:val="0"/>
          <w:sz w:val="21"/>
          <w:szCs w:val="21"/>
          <w:lang w:val="en-IN" w:eastAsia="en-IN" w:bidi="ml-IN"/>
        </w:rPr>
        <w:t xml:space="preserve"> pts</w:t>
      </w:r>
    </w:p>
    <w:p w14:paraId="57E301F8" w14:textId="77777777" w:rsidR="00763DB0" w:rsidRPr="00763DB0" w:rsidRDefault="00763DB0" w:rsidP="00763DB0">
      <w:pPr>
        <w:shd w:val="clear" w:color="auto" w:fill="1E1E1E"/>
        <w:spacing w:before="0" w:after="0" w:line="285" w:lineRule="atLeast"/>
        <w:ind w:left="0" w:right="0"/>
        <w:rPr>
          <w:rFonts w:ascii="Fira Code" w:eastAsia="Times New Roman" w:hAnsi="Fira Code" w:cs="Times New Roman"/>
          <w:color w:val="D4D4D4"/>
          <w:kern w:val="0"/>
          <w:sz w:val="21"/>
          <w:szCs w:val="21"/>
          <w:lang w:val="en-IN" w:eastAsia="en-IN" w:bidi="ml-IN"/>
        </w:rPr>
      </w:pPr>
      <w:r w:rsidRPr="00763DB0">
        <w:rPr>
          <w:rFonts w:ascii="Fira Code" w:eastAsia="Times New Roman" w:hAnsi="Fira Code" w:cs="Times New Roman"/>
          <w:color w:val="6A9955"/>
          <w:kern w:val="0"/>
          <w:sz w:val="21"/>
          <w:szCs w:val="21"/>
          <w:lang w:val="en-IN" w:eastAsia="en-IN" w:bidi="ml-IN"/>
        </w:rPr>
        <w:t> */</w:t>
      </w:r>
    </w:p>
    <w:p w14:paraId="2AAB2131" w14:textId="358935DC" w:rsidR="00763DB0" w:rsidRDefault="00763DB0" w:rsidP="00196106"/>
    <w:p w14:paraId="6BE4074B" w14:textId="25F8C84D" w:rsidR="00763DB0" w:rsidRDefault="00763DB0" w:rsidP="00196106"/>
    <w:p w14:paraId="5428F5C8" w14:textId="552D2951" w:rsidR="00763DB0" w:rsidRPr="00763DB0" w:rsidRDefault="00763DB0" w:rsidP="00763DB0">
      <w:pPr>
        <w:pStyle w:val="Heading1"/>
        <w:jc w:val="center"/>
      </w:pPr>
      <w:r w:rsidRPr="00763DB0">
        <w:t xml:space="preserve">HAPPY CODING </w:t>
      </w:r>
      <w:r>
        <w:t>;</w:t>
      </w:r>
      <w:r w:rsidRPr="00763DB0">
        <w:t>)</w:t>
      </w:r>
    </w:p>
    <w:sectPr w:rsidR="00763DB0" w:rsidRPr="00763DB0" w:rsidSect="00763DB0">
      <w:headerReference w:type="first" r:id="rId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0859" w14:textId="77777777" w:rsidR="00F334F5" w:rsidRDefault="00F334F5" w:rsidP="00A66B18">
      <w:pPr>
        <w:spacing w:before="0" w:after="0"/>
      </w:pPr>
      <w:r>
        <w:separator/>
      </w:r>
    </w:p>
  </w:endnote>
  <w:endnote w:type="continuationSeparator" w:id="0">
    <w:p w14:paraId="0A55516C" w14:textId="77777777" w:rsidR="00F334F5" w:rsidRDefault="00F334F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Kartika">
    <w:panose1 w:val="02020503030404060203"/>
    <w:charset w:val="00"/>
    <w:family w:val="roman"/>
    <w:pitch w:val="variable"/>
    <w:sig w:usb0="008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3CC1" w14:textId="77777777" w:rsidR="00F334F5" w:rsidRDefault="00F334F5" w:rsidP="00A66B18">
      <w:pPr>
        <w:spacing w:before="0" w:after="0"/>
      </w:pPr>
      <w:r>
        <w:separator/>
      </w:r>
    </w:p>
  </w:footnote>
  <w:footnote w:type="continuationSeparator" w:id="0">
    <w:p w14:paraId="3932BD77" w14:textId="77777777" w:rsidR="00F334F5" w:rsidRDefault="00F334F5"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0DA2" w14:textId="3F70679D" w:rsidR="00763DB0" w:rsidRDefault="00763DB0" w:rsidP="00763DB0">
    <w:pPr>
      <w:pStyle w:val="Header"/>
    </w:pPr>
    <w:r w:rsidRPr="0041428F">
      <w:rPr>
        <w:noProof/>
      </w:rPr>
      <mc:AlternateContent>
        <mc:Choice Requires="wpg">
          <w:drawing>
            <wp:anchor distT="0" distB="0" distL="114300" distR="114300" simplePos="0" relativeHeight="251659264" behindDoc="1" locked="0" layoutInCell="1" allowOverlap="1" wp14:anchorId="2960746B" wp14:editId="583EABAF">
              <wp:simplePos x="0" y="0"/>
              <wp:positionH relativeFrom="column">
                <wp:posOffset>-4055423</wp:posOffset>
              </wp:positionH>
              <wp:positionV relativeFrom="paragraph">
                <wp:posOffset>-445325</wp:posOffset>
              </wp:positionV>
              <wp:extent cx="12865100" cy="3954483"/>
              <wp:effectExtent l="0" t="0" r="0" b="8255"/>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12865100" cy="3954483"/>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295575" id="Graphic 17" o:spid="_x0000_s1026" alt="Curved accent shapes that collectively build the header design" style="position:absolute;margin-left:-319.3pt;margin-top:-35.05pt;width:1013pt;height:311.4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r>
      <w:tab/>
    </w:r>
  </w:p>
  <w:p w14:paraId="285BC9D5" w14:textId="4195C2D6" w:rsidR="00196106" w:rsidRDefault="00196106" w:rsidP="00763DB0">
    <w:pPr>
      <w:pStyle w:val="Header"/>
      <w:tabs>
        <w:tab w:val="left" w:pos="3048"/>
      </w:tabs>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06"/>
    <w:rsid w:val="00083BAA"/>
    <w:rsid w:val="0010680C"/>
    <w:rsid w:val="001766D6"/>
    <w:rsid w:val="00196106"/>
    <w:rsid w:val="001E2320"/>
    <w:rsid w:val="00214E28"/>
    <w:rsid w:val="00294A07"/>
    <w:rsid w:val="002E6AC4"/>
    <w:rsid w:val="00352B81"/>
    <w:rsid w:val="003A0150"/>
    <w:rsid w:val="003E24DF"/>
    <w:rsid w:val="0041428F"/>
    <w:rsid w:val="004515A2"/>
    <w:rsid w:val="004A2B0D"/>
    <w:rsid w:val="004A5669"/>
    <w:rsid w:val="004E06BD"/>
    <w:rsid w:val="005C2210"/>
    <w:rsid w:val="005E156A"/>
    <w:rsid w:val="00615018"/>
    <w:rsid w:val="0062123A"/>
    <w:rsid w:val="00646E75"/>
    <w:rsid w:val="006E2700"/>
    <w:rsid w:val="006F6F10"/>
    <w:rsid w:val="00763DB0"/>
    <w:rsid w:val="00783E79"/>
    <w:rsid w:val="007B5AE8"/>
    <w:rsid w:val="007E7F36"/>
    <w:rsid w:val="007F5192"/>
    <w:rsid w:val="008077BB"/>
    <w:rsid w:val="00990BB0"/>
    <w:rsid w:val="009D6E13"/>
    <w:rsid w:val="00A66B18"/>
    <w:rsid w:val="00A6783B"/>
    <w:rsid w:val="00A96CF8"/>
    <w:rsid w:val="00AE1388"/>
    <w:rsid w:val="00AE1627"/>
    <w:rsid w:val="00AF3982"/>
    <w:rsid w:val="00B50294"/>
    <w:rsid w:val="00B57D6E"/>
    <w:rsid w:val="00C701F7"/>
    <w:rsid w:val="00C70786"/>
    <w:rsid w:val="00C93823"/>
    <w:rsid w:val="00D41084"/>
    <w:rsid w:val="00D66593"/>
    <w:rsid w:val="00DE6DA2"/>
    <w:rsid w:val="00DF1C5D"/>
    <w:rsid w:val="00DF2D30"/>
    <w:rsid w:val="00E21240"/>
    <w:rsid w:val="00E55D74"/>
    <w:rsid w:val="00E6540C"/>
    <w:rsid w:val="00E81E2A"/>
    <w:rsid w:val="00EE0952"/>
    <w:rsid w:val="00F334F5"/>
    <w:rsid w:val="00F75580"/>
    <w:rsid w:val="00F7671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E9A5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table" w:styleId="PlainTable5">
    <w:name w:val="Plain Table 5"/>
    <w:basedOn w:val="TableNormal"/>
    <w:uiPriority w:val="45"/>
    <w:rsid w:val="0019610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5671">
      <w:bodyDiv w:val="1"/>
      <w:marLeft w:val="0"/>
      <w:marRight w:val="0"/>
      <w:marTop w:val="0"/>
      <w:marBottom w:val="0"/>
      <w:divBdr>
        <w:top w:val="none" w:sz="0" w:space="0" w:color="auto"/>
        <w:left w:val="none" w:sz="0" w:space="0" w:color="auto"/>
        <w:bottom w:val="none" w:sz="0" w:space="0" w:color="auto"/>
        <w:right w:val="none" w:sz="0" w:space="0" w:color="auto"/>
      </w:divBdr>
      <w:divsChild>
        <w:div w:id="1158694574">
          <w:marLeft w:val="0"/>
          <w:marRight w:val="0"/>
          <w:marTop w:val="0"/>
          <w:marBottom w:val="0"/>
          <w:divBdr>
            <w:top w:val="none" w:sz="0" w:space="0" w:color="auto"/>
            <w:left w:val="none" w:sz="0" w:space="0" w:color="auto"/>
            <w:bottom w:val="none" w:sz="0" w:space="0" w:color="auto"/>
            <w:right w:val="none" w:sz="0" w:space="0" w:color="auto"/>
          </w:divBdr>
          <w:divsChild>
            <w:div w:id="1253661104">
              <w:marLeft w:val="0"/>
              <w:marRight w:val="0"/>
              <w:marTop w:val="0"/>
              <w:marBottom w:val="0"/>
              <w:divBdr>
                <w:top w:val="none" w:sz="0" w:space="0" w:color="auto"/>
                <w:left w:val="none" w:sz="0" w:space="0" w:color="auto"/>
                <w:bottom w:val="none" w:sz="0" w:space="0" w:color="auto"/>
                <w:right w:val="none" w:sz="0" w:space="0" w:color="auto"/>
              </w:divBdr>
            </w:div>
            <w:div w:id="1204100771">
              <w:marLeft w:val="0"/>
              <w:marRight w:val="0"/>
              <w:marTop w:val="0"/>
              <w:marBottom w:val="0"/>
              <w:divBdr>
                <w:top w:val="none" w:sz="0" w:space="0" w:color="auto"/>
                <w:left w:val="none" w:sz="0" w:space="0" w:color="auto"/>
                <w:bottom w:val="none" w:sz="0" w:space="0" w:color="auto"/>
                <w:right w:val="none" w:sz="0" w:space="0" w:color="auto"/>
              </w:divBdr>
            </w:div>
            <w:div w:id="1889563021">
              <w:marLeft w:val="0"/>
              <w:marRight w:val="0"/>
              <w:marTop w:val="0"/>
              <w:marBottom w:val="0"/>
              <w:divBdr>
                <w:top w:val="none" w:sz="0" w:space="0" w:color="auto"/>
                <w:left w:val="none" w:sz="0" w:space="0" w:color="auto"/>
                <w:bottom w:val="none" w:sz="0" w:space="0" w:color="auto"/>
                <w:right w:val="none" w:sz="0" w:space="0" w:color="auto"/>
              </w:divBdr>
            </w:div>
            <w:div w:id="1303459447">
              <w:marLeft w:val="0"/>
              <w:marRight w:val="0"/>
              <w:marTop w:val="0"/>
              <w:marBottom w:val="0"/>
              <w:divBdr>
                <w:top w:val="none" w:sz="0" w:space="0" w:color="auto"/>
                <w:left w:val="none" w:sz="0" w:space="0" w:color="auto"/>
                <w:bottom w:val="none" w:sz="0" w:space="0" w:color="auto"/>
                <w:right w:val="none" w:sz="0" w:space="0" w:color="auto"/>
              </w:divBdr>
            </w:div>
            <w:div w:id="77210957">
              <w:marLeft w:val="0"/>
              <w:marRight w:val="0"/>
              <w:marTop w:val="0"/>
              <w:marBottom w:val="0"/>
              <w:divBdr>
                <w:top w:val="none" w:sz="0" w:space="0" w:color="auto"/>
                <w:left w:val="none" w:sz="0" w:space="0" w:color="auto"/>
                <w:bottom w:val="none" w:sz="0" w:space="0" w:color="auto"/>
                <w:right w:val="none" w:sz="0" w:space="0" w:color="auto"/>
              </w:divBdr>
            </w:div>
            <w:div w:id="466360714">
              <w:marLeft w:val="0"/>
              <w:marRight w:val="0"/>
              <w:marTop w:val="0"/>
              <w:marBottom w:val="0"/>
              <w:divBdr>
                <w:top w:val="none" w:sz="0" w:space="0" w:color="auto"/>
                <w:left w:val="none" w:sz="0" w:space="0" w:color="auto"/>
                <w:bottom w:val="none" w:sz="0" w:space="0" w:color="auto"/>
                <w:right w:val="none" w:sz="0" w:space="0" w:color="auto"/>
              </w:divBdr>
            </w:div>
            <w:div w:id="1351645560">
              <w:marLeft w:val="0"/>
              <w:marRight w:val="0"/>
              <w:marTop w:val="0"/>
              <w:marBottom w:val="0"/>
              <w:divBdr>
                <w:top w:val="none" w:sz="0" w:space="0" w:color="auto"/>
                <w:left w:val="none" w:sz="0" w:space="0" w:color="auto"/>
                <w:bottom w:val="none" w:sz="0" w:space="0" w:color="auto"/>
                <w:right w:val="none" w:sz="0" w:space="0" w:color="auto"/>
              </w:divBdr>
            </w:div>
            <w:div w:id="6260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shn\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2.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meeting agenda.dotx</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2022-02-21T19:42:00Z</dcterms:created>
  <dcterms:modified xsi:type="dcterms:W3CDTF">2022-02-22T04:53:00Z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